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3CD0" w14:textId="1B9AA985" w:rsidR="00B57886" w:rsidRDefault="00B57886">
      <w:r>
        <w:t>Partially Unreadable Sign</w:t>
      </w:r>
    </w:p>
    <w:p w14:paraId="17661B8D" w14:textId="77777777" w:rsidR="00B57886" w:rsidRDefault="00B57886"/>
    <w:p w14:paraId="78A6117A" w14:textId="2EA03ED5" w:rsidR="00A9204E" w:rsidRPr="0030002E" w:rsidRDefault="000D04D8">
      <w:pPr>
        <w:rPr>
          <w:rFonts w:ascii="Arial Rounded MT Bold" w:hAnsi="Arial Rounded MT Bold"/>
          <w:color w:val="FFFFFF" w:themeColor="background1"/>
        </w:rPr>
      </w:pPr>
      <w:r w:rsidRPr="0030002E">
        <w:rPr>
          <w:rFonts w:ascii="Arial Rounded MT Bold" w:hAnsi="Arial Rounded MT Bold"/>
          <w:color w:val="FFFFFF" w:themeColor="background1"/>
        </w:rPr>
        <w:t xml:space="preserve">FUEL GAUGE </w:t>
      </w:r>
      <w:r w:rsidR="00B57886" w:rsidRPr="0030002E">
        <w:rPr>
          <w:rFonts w:ascii="Arial Rounded MT Bold" w:hAnsi="Arial Rounded MT Bold"/>
          <w:color w:val="FFFFFF" w:themeColor="background1"/>
        </w:rPr>
        <w:t xml:space="preserve">CALIBRATED </w:t>
      </w:r>
      <w:r w:rsidRPr="0030002E">
        <w:rPr>
          <w:rFonts w:ascii="Arial Rounded MT Bold" w:hAnsi="Arial Rounded MT Bold"/>
          <w:color w:val="FFFFFF" w:themeColor="background1"/>
        </w:rPr>
        <w:t>TO</w:t>
      </w:r>
    </w:p>
    <w:p w14:paraId="5593EE66" w14:textId="73EFF7EE" w:rsidR="00B57886" w:rsidRPr="0030002E" w:rsidRDefault="00B57886">
      <w:pPr>
        <w:rPr>
          <w:rFonts w:ascii="Arial Rounded MT Bold" w:hAnsi="Arial Rounded MT Bold"/>
          <w:color w:val="FFFFFF" w:themeColor="background1"/>
        </w:rPr>
      </w:pPr>
      <w:r w:rsidRPr="0030002E">
        <w:rPr>
          <w:rFonts w:ascii="Arial Rounded MT Bold" w:hAnsi="Arial Rounded MT Bold"/>
          <w:color w:val="FFFFFF" w:themeColor="background1"/>
        </w:rPr>
        <w:t xml:space="preserve">THRUST </w:t>
      </w:r>
      <w:r w:rsidR="005D3A44" w:rsidRPr="0030002E">
        <w:rPr>
          <w:rFonts w:ascii="Arial Rounded MT Bold" w:hAnsi="Arial Rounded MT Bold"/>
          <w:color w:val="FFFFFF" w:themeColor="background1"/>
        </w:rPr>
        <w:t>LINE INCIDENCE</w:t>
      </w:r>
      <w:r w:rsidR="000D04D8" w:rsidRPr="0030002E">
        <w:rPr>
          <w:rFonts w:ascii="Arial Rounded MT Bold" w:hAnsi="Arial Rounded MT Bold"/>
          <w:color w:val="FFFFFF" w:themeColor="background1"/>
        </w:rPr>
        <w:t>, USE</w:t>
      </w:r>
    </w:p>
    <w:p w14:paraId="02CA0840" w14:textId="38BB0B67" w:rsidR="00B57886" w:rsidRPr="0030002E" w:rsidRDefault="00B57886">
      <w:pPr>
        <w:rPr>
          <w:rFonts w:ascii="Arial Rounded MT Bold" w:hAnsi="Arial Rounded MT Bold"/>
          <w:color w:val="FFFFFF" w:themeColor="background1"/>
        </w:rPr>
      </w:pPr>
      <w:r w:rsidRPr="0030002E">
        <w:rPr>
          <w:rFonts w:ascii="Arial Rounded MT Bold" w:hAnsi="Arial Rounded MT Bold"/>
          <w:color w:val="FFFFFF" w:themeColor="background1"/>
        </w:rPr>
        <w:t>CHART F</w:t>
      </w:r>
      <w:r w:rsidR="000D04D8" w:rsidRPr="0030002E">
        <w:rPr>
          <w:rFonts w:ascii="Arial Rounded MT Bold" w:hAnsi="Arial Rounded MT Bold"/>
          <w:color w:val="FFFFFF" w:themeColor="background1"/>
        </w:rPr>
        <w:t>OR</w:t>
      </w:r>
      <w:r w:rsidRPr="0030002E">
        <w:rPr>
          <w:rFonts w:ascii="Arial Rounded MT Bold" w:hAnsi="Arial Rounded MT Bold"/>
          <w:color w:val="FFFFFF" w:themeColor="background1"/>
        </w:rPr>
        <w:t xml:space="preserve"> OTHER </w:t>
      </w:r>
      <w:r w:rsidR="0030002E" w:rsidRPr="0030002E">
        <w:rPr>
          <w:rFonts w:ascii="Arial Rounded MT Bold" w:hAnsi="Arial Rounded MT Bold"/>
          <w:color w:val="FFFFFF" w:themeColor="background1"/>
        </w:rPr>
        <w:t>INCIDENCES</w:t>
      </w:r>
    </w:p>
    <w:p w14:paraId="3A52319D" w14:textId="7E462FBE" w:rsidR="00737C47" w:rsidRDefault="00737C47"/>
    <w:p w14:paraId="65A298D0" w14:textId="29CD4918" w:rsidR="00737C47" w:rsidRDefault="00737C47"/>
    <w:p w14:paraId="4379D5EA" w14:textId="1F20673B" w:rsidR="00737C47" w:rsidRPr="00FA4AC7" w:rsidRDefault="00FA4AC7" w:rsidP="00FA4AC7">
      <w:pPr>
        <w:jc w:val="center"/>
        <w:rPr>
          <w:rFonts w:ascii="Arial Rounded MT Bold" w:hAnsi="Arial Rounded MT Bold"/>
        </w:rPr>
      </w:pPr>
      <w:r w:rsidRPr="00FA4AC7">
        <w:rPr>
          <w:rFonts w:ascii="Arial Rounded MT Bold" w:hAnsi="Arial Rounded MT Bold"/>
        </w:rPr>
        <w:t>CAUTION</w:t>
      </w:r>
    </w:p>
    <w:p w14:paraId="392502CC" w14:textId="1AC35A10" w:rsidR="00FA4AC7" w:rsidRPr="00FA4AC7" w:rsidRDefault="00FA4AC7" w:rsidP="00FA4AC7">
      <w:pPr>
        <w:jc w:val="center"/>
        <w:rPr>
          <w:rFonts w:ascii="Arial Rounded MT Bold" w:hAnsi="Arial Rounded MT Bold"/>
        </w:rPr>
      </w:pPr>
      <w:r w:rsidRPr="00FA4AC7">
        <w:rPr>
          <w:rFonts w:ascii="Arial Rounded MT Bold" w:hAnsi="Arial Rounded MT Bold"/>
        </w:rPr>
        <w:t>LANDING GEAR EXTENSION LEVER</w:t>
      </w:r>
    </w:p>
    <w:p w14:paraId="2F5289AB" w14:textId="6584256A" w:rsidR="00FA4AC7" w:rsidRPr="00FA4AC7" w:rsidRDefault="00FA4AC7" w:rsidP="00FA4AC7">
      <w:pPr>
        <w:jc w:val="center"/>
        <w:rPr>
          <w:rFonts w:ascii="Arial Rounded MT Bold" w:hAnsi="Arial Rounded MT Bold"/>
        </w:rPr>
      </w:pPr>
      <w:r w:rsidRPr="00FA4AC7">
        <w:rPr>
          <w:rFonts w:ascii="Arial Rounded MT Bold" w:hAnsi="Arial Rounded MT Bold"/>
        </w:rPr>
        <w:t>TO REMAIN IN “DOWN” POSITION</w:t>
      </w:r>
    </w:p>
    <w:p w14:paraId="47B0FECC" w14:textId="03E0245A" w:rsidR="00FA4AC7" w:rsidRDefault="00FA4AC7" w:rsidP="00FA4AC7">
      <w:pPr>
        <w:jc w:val="center"/>
        <w:rPr>
          <w:rFonts w:ascii="Arial Rounded MT Bold" w:hAnsi="Arial Rounded MT Bold"/>
        </w:rPr>
      </w:pPr>
      <w:r w:rsidRPr="00FA4AC7">
        <w:rPr>
          <w:rFonts w:ascii="Arial Rounded MT Bold" w:hAnsi="Arial Rounded MT Bold"/>
        </w:rPr>
        <w:t>WHEN AIRPLANE IS ON THE GROUND</w:t>
      </w:r>
    </w:p>
    <w:p w14:paraId="48DF4EF6" w14:textId="39E50B09" w:rsidR="009D60AD" w:rsidRDefault="009D60AD" w:rsidP="00FA4AC7">
      <w:pPr>
        <w:jc w:val="center"/>
        <w:rPr>
          <w:rFonts w:ascii="Arial Rounded MT Bold" w:hAnsi="Arial Rounded MT Bold"/>
        </w:rPr>
      </w:pPr>
    </w:p>
    <w:p w14:paraId="22E51FAE" w14:textId="4AFD0DA8" w:rsidR="009D60AD" w:rsidRDefault="009D60AD" w:rsidP="00FA4AC7">
      <w:pPr>
        <w:jc w:val="center"/>
        <w:rPr>
          <w:rFonts w:ascii="Arial Rounded MT Bold" w:hAnsi="Arial Rounded MT Bold"/>
        </w:rPr>
      </w:pPr>
    </w:p>
    <w:p w14:paraId="6901CFC1" w14:textId="058C0445" w:rsidR="009D60AD" w:rsidRDefault="009D60AD" w:rsidP="00FA4AC7">
      <w:pPr>
        <w:jc w:val="center"/>
        <w:rPr>
          <w:rFonts w:ascii="Arial Rounded MT Bold" w:hAnsi="Arial Rounded MT Bold"/>
        </w:rPr>
      </w:pPr>
    </w:p>
    <w:p w14:paraId="678C86C8" w14:textId="5C8582EA" w:rsidR="009D60AD" w:rsidRDefault="009D60AD" w:rsidP="00FA4AC7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ACTUAL</w:t>
      </w:r>
    </w:p>
    <w:p w14:paraId="08FC4166" w14:textId="2E4F7BC4" w:rsidR="009D60AD" w:rsidRDefault="009D60AD" w:rsidP="00FA4AC7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CAPACITY</w:t>
      </w:r>
    </w:p>
    <w:p w14:paraId="3A4BDA2E" w14:textId="0AFDF799" w:rsidR="009D60AD" w:rsidRDefault="009D60AD" w:rsidP="00FA4AC7">
      <w:pPr>
        <w:jc w:val="center"/>
        <w:rPr>
          <w:rFonts w:ascii="Arial Rounded MT Bold" w:hAnsi="Arial Rounded MT Bold"/>
        </w:rPr>
      </w:pPr>
    </w:p>
    <w:p w14:paraId="4C1056BD" w14:textId="0941EABF" w:rsidR="009D60AD" w:rsidRDefault="009D60AD" w:rsidP="00FA4AC7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TANKS</w:t>
      </w:r>
    </w:p>
    <w:p w14:paraId="40D76619" w14:textId="199EBFA7" w:rsidR="009D60AD" w:rsidRDefault="009D60AD" w:rsidP="00FA4AC7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1 &amp; 2</w:t>
      </w:r>
    </w:p>
    <w:p w14:paraId="7A2B37BD" w14:textId="67065833" w:rsidR="009D60AD" w:rsidRDefault="009D60AD" w:rsidP="00FA4AC7">
      <w:pPr>
        <w:jc w:val="center"/>
        <w:rPr>
          <w:rFonts w:ascii="Arial Rounded MT Bold" w:hAnsi="Arial Rounded MT Bold"/>
        </w:rPr>
      </w:pPr>
    </w:p>
    <w:p w14:paraId="7972972F" w14:textId="4DA28166" w:rsidR="009D60AD" w:rsidRDefault="009D60AD" w:rsidP="00FA4AC7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360 U.S. GALS.</w:t>
      </w:r>
    </w:p>
    <w:p w14:paraId="6E4AFB8C" w14:textId="3EFA2DF3" w:rsidR="009D60AD" w:rsidRDefault="009D60AD" w:rsidP="00FA4AC7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300 IMP GALS.</w:t>
      </w:r>
    </w:p>
    <w:p w14:paraId="65DE5C44" w14:textId="1E867DF7" w:rsidR="009D60AD" w:rsidRDefault="009D60AD" w:rsidP="00FA4AC7">
      <w:pPr>
        <w:jc w:val="center"/>
        <w:rPr>
          <w:rFonts w:ascii="Arial Rounded MT Bold" w:hAnsi="Arial Rounded MT Bold"/>
        </w:rPr>
      </w:pPr>
    </w:p>
    <w:p w14:paraId="6D499368" w14:textId="04E47718" w:rsidR="009D60AD" w:rsidRDefault="009D60AD" w:rsidP="009D60AD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TANKS</w:t>
      </w:r>
    </w:p>
    <w:p w14:paraId="4BB990DC" w14:textId="2F276DEE" w:rsidR="009D60AD" w:rsidRDefault="009D60AD" w:rsidP="009D60AD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3 &amp; 4</w:t>
      </w:r>
    </w:p>
    <w:p w14:paraId="16B11EE0" w14:textId="23FA41EE" w:rsidR="009D60AD" w:rsidRDefault="009D60AD" w:rsidP="009D60AD">
      <w:pPr>
        <w:jc w:val="center"/>
        <w:rPr>
          <w:rFonts w:ascii="Arial Rounded MT Bold" w:hAnsi="Arial Rounded MT Bold"/>
        </w:rPr>
      </w:pPr>
    </w:p>
    <w:p w14:paraId="52C01709" w14:textId="611503AB" w:rsidR="009D60AD" w:rsidRDefault="009D60AD" w:rsidP="009D60AD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121 U.S. GALS.</w:t>
      </w:r>
    </w:p>
    <w:p w14:paraId="7E3AA650" w14:textId="596120B0" w:rsidR="009D60AD" w:rsidRDefault="009D60AD" w:rsidP="009D60AD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101 IMP. GALS.</w:t>
      </w:r>
    </w:p>
    <w:p w14:paraId="7E2FE28A" w14:textId="0E12C9D6" w:rsidR="009D60AD" w:rsidRDefault="009D60AD" w:rsidP="009D60AD">
      <w:pPr>
        <w:jc w:val="center"/>
        <w:rPr>
          <w:rFonts w:ascii="Arial Rounded MT Bold" w:hAnsi="Arial Rounded MT Bold"/>
        </w:rPr>
      </w:pPr>
    </w:p>
    <w:p w14:paraId="01D5DA68" w14:textId="48832A58" w:rsidR="009D60AD" w:rsidRDefault="009D60AD" w:rsidP="009D60AD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TANKS</w:t>
      </w:r>
    </w:p>
    <w:p w14:paraId="6AFC479D" w14:textId="629EFAA8" w:rsidR="009D60AD" w:rsidRDefault="009D60AD" w:rsidP="009D60AD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5 &amp; ^</w:t>
      </w:r>
    </w:p>
    <w:p w14:paraId="1BEFD87F" w14:textId="30137F51" w:rsidR="009D60AD" w:rsidRDefault="009D60AD" w:rsidP="009D60AD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250 U.G. GALS.</w:t>
      </w:r>
    </w:p>
    <w:p w14:paraId="770801FE" w14:textId="6E337AFA" w:rsidR="009D60AD" w:rsidRDefault="009D60AD" w:rsidP="009D60AD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208 IMP. GALS.</w:t>
      </w:r>
    </w:p>
    <w:p w14:paraId="4801C56D" w14:textId="06FFC323" w:rsidR="009D60AD" w:rsidRDefault="009D60AD" w:rsidP="009D60AD">
      <w:pPr>
        <w:jc w:val="center"/>
        <w:rPr>
          <w:rFonts w:ascii="Arial Rounded MT Bold" w:hAnsi="Arial Rounded MT Bold"/>
        </w:rPr>
      </w:pPr>
    </w:p>
    <w:p w14:paraId="1CEDD5B5" w14:textId="6B2C38DF" w:rsidR="009D60AD" w:rsidRDefault="009D60AD" w:rsidP="009D60AD">
      <w:pPr>
        <w:jc w:val="center"/>
        <w:rPr>
          <w:rFonts w:ascii="Arial Rounded MT Bold" w:hAnsi="Arial Rounded MT Bold"/>
        </w:rPr>
      </w:pPr>
    </w:p>
    <w:p w14:paraId="1A8EC517" w14:textId="0F87E8C7" w:rsidR="009D60AD" w:rsidRDefault="009D60AD" w:rsidP="009D60AD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WARNING</w:t>
      </w:r>
    </w:p>
    <w:p w14:paraId="6BF9C6B9" w14:textId="24ED0731" w:rsidR="009D60AD" w:rsidRDefault="009D60AD" w:rsidP="009D60AD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DISCONNECT PLUG</w:t>
      </w:r>
    </w:p>
    <w:p w14:paraId="3439A257" w14:textId="1556C4E9" w:rsidR="009D60AD" w:rsidRDefault="009D60AD" w:rsidP="009D60AD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WHEN TORPEDO IS</w:t>
      </w:r>
    </w:p>
    <w:p w14:paraId="3CCCEA8C" w14:textId="689F990D" w:rsidR="009D60AD" w:rsidRPr="00FA4AC7" w:rsidRDefault="009D60AD" w:rsidP="009D60AD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NOT INSTALLED</w:t>
      </w:r>
    </w:p>
    <w:sectPr w:rsidR="009D60AD" w:rsidRPr="00FA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86"/>
    <w:rsid w:val="000D04D8"/>
    <w:rsid w:val="0030002E"/>
    <w:rsid w:val="005D3A44"/>
    <w:rsid w:val="00645252"/>
    <w:rsid w:val="006D3D74"/>
    <w:rsid w:val="00737C47"/>
    <w:rsid w:val="0083569A"/>
    <w:rsid w:val="009D60AD"/>
    <w:rsid w:val="00A9204E"/>
    <w:rsid w:val="00B57886"/>
    <w:rsid w:val="00FA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5197"/>
  <w15:chartTrackingRefBased/>
  <w15:docId w15:val="{F5A504A9-1B44-4F70-A959-1BE6AD35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di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Stephens</dc:creator>
  <cp:keywords/>
  <dc:description/>
  <cp:lastModifiedBy>William Stephens</cp:lastModifiedBy>
  <cp:revision>6</cp:revision>
  <dcterms:created xsi:type="dcterms:W3CDTF">2020-05-24T19:42:00Z</dcterms:created>
  <dcterms:modified xsi:type="dcterms:W3CDTF">2020-05-24T20:55:00Z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